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both"/>
        <w:rPr>
          <w:rFonts w:hint="default" w:ascii="Franklin Gothic Medium" w:hAnsi="Franklin Gothic Medium"/>
          <w:sz w:val="24"/>
          <w:szCs w:val="24"/>
          <w:lang w:val="en-IN"/>
        </w:rPr>
      </w:pPr>
      <w:r>
        <w:rPr>
          <w:rFonts w:hint="default" w:hAnsi="Franklin Gothic Medium"/>
          <w:sz w:val="24"/>
          <w:szCs w:val="24"/>
          <w:lang w:val="en-US"/>
        </w:rPr>
        <w:t>S.AARTH</w:t>
      </w:r>
      <w:r>
        <w:rPr>
          <w:rFonts w:hint="default" w:hAnsi="Franklin Gothic Medium"/>
          <w:sz w:val="24"/>
          <w:szCs w:val="24"/>
          <w:lang w:val="en-IN"/>
        </w:rPr>
        <w:t>I</w:t>
      </w:r>
    </w:p>
    <w:p>
      <w:pPr>
        <w:pStyle w:val="4"/>
        <w:jc w:val="both"/>
        <w:rPr>
          <w:rFonts w:ascii="Franklin Gothic Medium" w:hAnsi="Franklin Gothic Medium"/>
        </w:rPr>
      </w:pPr>
      <w:r>
        <w:rPr>
          <w:rFonts w:hAnsi="Franklin Gothic Medium"/>
          <w:lang w:val="en-US"/>
        </w:rPr>
        <w:t xml:space="preserve">71A/1 </w:t>
      </w:r>
      <w:r>
        <w:rPr>
          <w:rFonts w:ascii="Franklin Gothic Medium" w:hAnsi="Franklin Gothic Medium"/>
        </w:rPr>
        <w:t xml:space="preserve"> Pillaiyar</w:t>
      </w:r>
      <w:r>
        <w:rPr>
          <w:rFonts w:hint="default" w:ascii="Franklin Gothic Medium" w:hAnsi="Franklin Gothic Medium"/>
          <w:lang w:val="en-IN"/>
        </w:rPr>
        <w:t xml:space="preserve"> </w:t>
      </w:r>
      <w:r>
        <w:rPr>
          <w:rFonts w:ascii="Franklin Gothic Medium" w:hAnsi="Franklin Gothic Medium"/>
        </w:rPr>
        <w:t>kovil street,</w:t>
      </w:r>
    </w:p>
    <w:p>
      <w:pPr>
        <w:pStyle w:val="4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Nagaram-627755</w:t>
      </w:r>
    </w:p>
    <w:p>
      <w:pPr>
        <w:pStyle w:val="4"/>
        <w:jc w:val="both"/>
        <w:rPr>
          <w:rFonts w:hint="default" w:ascii="Franklin Gothic Medium" w:hAnsi="Franklin Gothic Medium"/>
          <w:lang w:val="en-IN"/>
        </w:rPr>
      </w:pPr>
      <w:r>
        <w:rPr>
          <w:rFonts w:hint="default" w:ascii="Franklin Gothic Medium" w:hAnsi="Franklin Gothic Medium"/>
          <w:lang w:val="en-IN"/>
        </w:rPr>
        <w:t>KADAYANALLUR-</w:t>
      </w:r>
      <w:r>
        <w:rPr>
          <w:rFonts w:ascii="Franklin Gothic Medium" w:hAnsi="Franklin Gothic Medium"/>
        </w:rPr>
        <w:t>Taluk ,</w:t>
      </w:r>
      <w:r>
        <w:rPr>
          <w:rFonts w:hint="default" w:ascii="Franklin Gothic Medium" w:hAnsi="Franklin Gothic Medium"/>
          <w:lang w:val="en-IN"/>
        </w:rPr>
        <w:t>s</w:t>
      </w:r>
      <w:bookmarkStart w:id="0" w:name="_GoBack"/>
      <w:bookmarkEnd w:id="0"/>
    </w:p>
    <w:p>
      <w:pPr>
        <w:pStyle w:val="4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Tirunelveli- District,</w:t>
      </w:r>
    </w:p>
    <w:p>
      <w:pPr>
        <w:pStyle w:val="4"/>
        <w:jc w:val="both"/>
      </w:pPr>
      <w:r>
        <w:t xml:space="preserve"> </w:t>
      </w:r>
    </w:p>
    <w:p>
      <w:pPr>
        <w:pStyle w:val="4"/>
        <w:jc w:val="both"/>
        <w:rPr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sz w:val="24"/>
          <w:szCs w:val="24"/>
        </w:rPr>
        <w:t>mail ID</w:t>
      </w:r>
      <w:r>
        <w:rPr>
          <w:rFonts w:hint="default"/>
          <w:sz w:val="24"/>
          <w:szCs w:val="24"/>
          <w:lang w:val="en-IN"/>
        </w:rPr>
        <w:t>;</w:t>
      </w:r>
      <w:r>
        <w:rPr>
          <w:rFonts w:hint="default"/>
          <w:sz w:val="24"/>
          <w:szCs w:val="24"/>
          <w:lang w:val="en-US"/>
        </w:rPr>
        <w:t>aarthi180404@gmail.com</w:t>
      </w:r>
    </w:p>
    <w:p>
      <w:pPr>
        <w:pStyle w:val="4"/>
        <w:jc w:val="both"/>
        <w:rPr>
          <w:rFonts w:hint="default"/>
          <w:lang w:val="en-IN"/>
        </w:rPr>
      </w:pPr>
      <w:r>
        <w:t xml:space="preserve"> Mobile No :      </w:t>
      </w:r>
      <w:r>
        <w:rPr>
          <w:lang w:val="en-US"/>
        </w:rPr>
        <w:t>9894305184</w:t>
      </w:r>
    </w:p>
    <w:p>
      <w:pPr>
        <w:pStyle w:val="4"/>
        <w:pBdr>
          <w:top w:val="single" w:color="auto" w:sz="4" w:space="1"/>
        </w:pBdr>
        <w:jc w:val="both"/>
        <w:rPr>
          <w:rFonts w:ascii="Franklin Gothic Medium" w:hAnsi="Franklin Gothic Medium"/>
        </w:rPr>
      </w:pPr>
      <w:r>
        <w:t xml:space="preserve"> </w:t>
      </w:r>
    </w:p>
    <w:p>
      <w:pPr>
        <w:pStyle w:val="4"/>
        <w:pBdr>
          <w:top w:val="single" w:color="auto" w:sz="4" w:space="1"/>
        </w:pBd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  <w:b/>
        </w:rPr>
        <w:t>OBJECTIVE:</w:t>
      </w:r>
      <w:r>
        <w:rPr>
          <w:rFonts w:ascii="Franklin Gothic Medium" w:hAnsi="Franklin Gothic Medium"/>
        </w:rPr>
        <w:t xml:space="preserve"> </w:t>
      </w:r>
    </w:p>
    <w:p>
      <w:pPr>
        <w:pStyle w:val="4"/>
        <w:pBdr>
          <w:top w:val="single" w:color="auto" w:sz="4" w:space="1"/>
        </w:pBd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IN"/>
        </w:rPr>
      </w:pPr>
      <w:r>
        <w:t xml:space="preserve">                         </w:t>
      </w: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Striving  for  excellence  an  seeking  every  opportunity  to  enhance  My  skills  and        abilities  to the best in the interest  of the organization. as well as to  enhance my Self.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IN"/>
        </w:rPr>
        <w:t xml:space="preserve"> Indent to build a career with loading corporate of hi-tech environment with committed and dedicated people,which will help me to explore myself fully and rise my potential working to work as a key player challenging and creative environment</w:t>
      </w:r>
    </w:p>
    <w:p>
      <w:pPr>
        <w:pStyle w:val="4"/>
        <w:pBdr>
          <w:top w:val="single" w:color="auto" w:sz="4" w:space="1"/>
        </w:pBd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pBdr>
          <w:top w:val="single" w:color="auto" w:sz="4" w:space="1"/>
        </w:pBdr>
        <w:jc w:val="both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EDUCATIONAL QUALIFICATION:</w:t>
      </w:r>
    </w:p>
    <w:tbl>
      <w:tblPr>
        <w:tblStyle w:val="6"/>
        <w:tblpPr w:leftFromText="180" w:rightFromText="180" w:vertAnchor="text" w:horzAnchor="margin" w:tblpXSpec="left" w:tblpY="112"/>
        <w:tblW w:w="103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3827"/>
        <w:gridCol w:w="2549"/>
        <w:gridCol w:w="22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both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</w:p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</w:rPr>
              <w:t>Course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</w:p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</w:rPr>
              <w:t>Name  of  the Institution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both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</w:rPr>
            </w:pPr>
          </w:p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</w:rPr>
              <w:t>Year  of  passing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both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</w:rPr>
            </w:pPr>
          </w:p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both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  <w:t xml:space="preserve">  </w:t>
            </w:r>
            <w:r>
              <w:rPr>
                <w:rFonts w:hint="default" w:ascii="Times New Roman" w:hAnsi="Times New Roman" w:cs="Times New Roman"/>
                <w:i/>
                <w:sz w:val="22"/>
                <w:szCs w:val="22"/>
                <w:lang w:val="en-US"/>
              </w:rPr>
              <w:t xml:space="preserve"> BSC</w:t>
            </w:r>
          </w:p>
          <w:p>
            <w:pPr>
              <w:pStyle w:val="4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szCs w:val="22"/>
                <w:lang w:val="en-US"/>
              </w:rPr>
              <w:t xml:space="preserve">Computer science 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both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</w:p>
          <w:p>
            <w:pPr>
              <w:pStyle w:val="4"/>
              <w:jc w:val="both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Vyasa arts and science women's college ,subramaniyapuram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  <w:t>20</w:t>
            </w:r>
            <w:r>
              <w:rPr>
                <w:rFonts w:hint="default" w:ascii="Times New Roman" w:hAnsi="Times New Roman" w:cs="Times New Roman"/>
                <w:i/>
                <w:sz w:val="22"/>
                <w:szCs w:val="22"/>
                <w:lang w:val="en-US"/>
              </w:rPr>
              <w:t>21-</w:t>
            </w:r>
            <w:r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  <w:t xml:space="preserve">                                      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</w:p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szCs w:val="22"/>
                <w:lang w:val="en-US"/>
              </w:rPr>
              <w:t>80%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both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</w:p>
          <w:p>
            <w:pPr>
              <w:pStyle w:val="4"/>
              <w:jc w:val="center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IN"/>
              </w:rPr>
              <w:t>HSC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both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</w:rPr>
              <w:t xml:space="preserve">     </w:t>
            </w:r>
          </w:p>
          <w:p>
            <w:pPr>
              <w:pStyle w:val="4"/>
              <w:jc w:val="center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G,G,Hre.sec, school puliyagudi,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both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</w:p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018-2020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</w:p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szCs w:val="22"/>
                <w:lang w:val="en-US"/>
              </w:rPr>
              <w:t>70%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</w:p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IN"/>
              </w:rPr>
              <w:t>SSLC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</w:p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  <w:t>HNUC HER.SEC SCHOOL T.N PUTHUGUDI,PULIYANKUTI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  <w:t>201</w:t>
            </w:r>
            <w:r>
              <w:rPr>
                <w:rFonts w:hint="default" w:ascii="Times New Roman" w:hAnsi="Times New Roman" w:cs="Times New Roman"/>
                <w:i/>
                <w:sz w:val="22"/>
                <w:szCs w:val="22"/>
                <w:lang w:val="en-US"/>
              </w:rPr>
              <w:t>6-2018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</w:p>
          <w:p>
            <w:pPr>
              <w:pStyle w:val="4"/>
              <w:jc w:val="center"/>
              <w:rPr>
                <w:rFonts w:hint="default" w:ascii="Times New Roman" w:hAnsi="Times New Roman" w:cs="Times New Roman"/>
                <w:i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szCs w:val="22"/>
                <w:lang w:val="en-US"/>
              </w:rPr>
              <w:t>60%</w:t>
            </w:r>
          </w:p>
        </w:tc>
      </w:tr>
    </w:tbl>
    <w:p>
      <w:pPr>
        <w:pStyle w:val="4"/>
        <w:pBdr>
          <w:top w:val="single" w:color="auto" w:sz="4" w:space="1"/>
        </w:pBdr>
        <w:jc w:val="both"/>
        <w:rPr>
          <w:rFonts w:hint="default" w:ascii="Times New Roman" w:hAnsi="Times New Roman" w:cs="Times New Roman"/>
          <w:i w:val="0"/>
          <w:iCs/>
          <w:sz w:val="22"/>
          <w:szCs w:val="22"/>
        </w:rPr>
      </w:pPr>
    </w:p>
    <w:p>
      <w:pPr>
        <w:pStyle w:val="4"/>
        <w:pBdr>
          <w:top w:val="single" w:color="auto" w:sz="4" w:space="1"/>
        </w:pBdr>
        <w:jc w:val="both"/>
        <w:rPr>
          <w:rFonts w:hint="default" w:ascii="Times New Roman" w:hAnsi="Times New Roman" w:cs="Times New Roman"/>
          <w:b/>
          <w:i w:val="0"/>
          <w:iCs/>
          <w:sz w:val="22"/>
          <w:szCs w:val="22"/>
        </w:rPr>
      </w:pPr>
      <w:r>
        <w:rPr>
          <w:rFonts w:hint="default" w:ascii="Times New Roman" w:hAnsi="Times New Roman" w:cs="Times New Roman"/>
          <w:b/>
          <w:i w:val="0"/>
          <w:iCs/>
          <w:sz w:val="22"/>
          <w:szCs w:val="22"/>
        </w:rPr>
        <w:t xml:space="preserve">        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PERSONAL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</w:rPr>
        <w:t>STRENGTH: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i w:val="0"/>
          <w:iCs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sz w:val="22"/>
          <w:szCs w:val="22"/>
          <w:lang w:val="en-IN"/>
        </w:rPr>
        <w:t>Punctuality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/>
          <w:i w:val="0"/>
          <w:iCs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sz w:val="22"/>
          <w:szCs w:val="22"/>
        </w:rPr>
        <w:t>Positive</w:t>
      </w:r>
      <w:r>
        <w:rPr>
          <w:rFonts w:hint="default" w:ascii="Times New Roman" w:hAnsi="Times New Roman" w:cs="Times New Roman"/>
          <w:b/>
          <w:i w:val="0"/>
          <w:i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2"/>
          <w:szCs w:val="22"/>
        </w:rPr>
        <w:t>attitude  and enthusiastic in nature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 w:val="0"/>
          <w:bCs/>
          <w:i w:val="0"/>
          <w:iCs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2"/>
          <w:szCs w:val="22"/>
        </w:rPr>
        <w:t>Hard worker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/>
          <w:i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2"/>
          <w:szCs w:val="22"/>
          <w:lang w:val="en-IN"/>
        </w:rPr>
        <w:t>Ability to learn new things</w:t>
      </w:r>
    </w:p>
    <w:p>
      <w:pPr>
        <w:pStyle w:val="9"/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cs="Times New Roman"/>
          <w:b/>
          <w:i/>
          <w:iCs w:val="0"/>
          <w:sz w:val="22"/>
          <w:szCs w:val="22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IN"/>
        </w:rPr>
        <w:t>SKILLS AND</w:t>
      </w:r>
      <w:r>
        <w:rPr>
          <w:rFonts w:hint="default" w:ascii="Times New Roman" w:hAnsi="Times New Roman" w:cs="Times New Roman"/>
          <w:b/>
          <w:sz w:val="22"/>
          <w:szCs w:val="22"/>
        </w:rPr>
        <w:t xml:space="preserve"> INTEREST: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hint="default" w:ascii="Times New Roman" w:hAnsi="Times New Roman" w:cs="Times New Roman"/>
          <w:i w:val="0"/>
          <w:iCs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sz w:val="22"/>
          <w:szCs w:val="22"/>
          <w:lang w:val="en-IN"/>
        </w:rPr>
        <w:t>Computer literate(programming,lay outing)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hint="default" w:ascii="Times New Roman" w:hAnsi="Times New Roman" w:cs="Times New Roman"/>
          <w:i w:val="0"/>
          <w:iCs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sz w:val="22"/>
          <w:szCs w:val="22"/>
          <w:lang w:val="en-IN"/>
        </w:rPr>
        <w:t>Good in oral and written communication.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hint="default" w:ascii="Times New Roman" w:hAnsi="Times New Roman" w:cs="Times New Roman"/>
          <w:i w:val="0"/>
          <w:iCs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sz w:val="22"/>
          <w:szCs w:val="22"/>
          <w:lang w:val="en-IN"/>
        </w:rPr>
        <w:t>Loves reading informative books and references.</w:t>
      </w:r>
    </w:p>
    <w:p>
      <w:pPr>
        <w:pStyle w:val="9"/>
        <w:spacing w:after="0" w:line="240" w:lineRule="auto"/>
        <w:rPr>
          <w:rFonts w:hint="default" w:ascii="Times New Roman" w:hAnsi="Times New Roman" w:cs="Times New Roman"/>
          <w:i/>
          <w:sz w:val="22"/>
          <w:szCs w:val="22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SOFTWARE SKILL: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pStyle w:val="9"/>
        <w:numPr>
          <w:ilvl w:val="0"/>
          <w:numId w:val="3"/>
        </w:numPr>
        <w:spacing w:after="0"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AUTO CAD (BASIC)</w:t>
      </w:r>
    </w:p>
    <w:p>
      <w:pPr>
        <w:pStyle w:val="9"/>
        <w:numPr>
          <w:ilvl w:val="0"/>
          <w:numId w:val="3"/>
        </w:numPr>
        <w:spacing w:after="0" w:line="240" w:lineRule="auto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MS OFFICE(MS-WORD,MS-EXCEL,MS-POWER POINT.,,</w:t>
      </w:r>
    </w:p>
    <w:p>
      <w:pPr>
        <w:pStyle w:val="9"/>
        <w:numPr>
          <w:ilvl w:val="0"/>
          <w:numId w:val="0"/>
        </w:numPr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pStyle w:val="9"/>
        <w:numPr>
          <w:ilvl w:val="0"/>
          <w:numId w:val="0"/>
        </w:numPr>
        <w:spacing w:after="0" w:line="240" w:lineRule="auto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TECHNICAL SKILS:</w:t>
      </w:r>
    </w:p>
    <w:p>
      <w:pPr>
        <w:pStyle w:val="9"/>
        <w:numPr>
          <w:ilvl w:val="0"/>
          <w:numId w:val="4"/>
        </w:numPr>
        <w:spacing w:after="0" w:line="240" w:lineRule="auto"/>
        <w:rPr>
          <w:rFonts w:hint="default" w:ascii="Times New Roman" w:hAnsi="Times New Roman" w:cs="Times New Roman"/>
          <w:i w:val="0"/>
          <w:iCs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sz w:val="22"/>
          <w:szCs w:val="22"/>
        </w:rPr>
        <w:t xml:space="preserve">Programming  skills </w:t>
      </w:r>
    </w:p>
    <w:p>
      <w:pPr>
        <w:pStyle w:val="9"/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22"/>
          <w:szCs w:val="22"/>
          <w:lang w:val="en-US"/>
        </w:rPr>
        <w:t>'computer word</w:t>
      </w:r>
    </w:p>
    <w:p>
      <w:pPr>
        <w:pStyle w:val="9"/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cs="Times New Roman"/>
          <w:i w:val="0"/>
          <w:iCs/>
          <w:sz w:val="32"/>
          <w:szCs w:val="32"/>
        </w:rPr>
      </w:pPr>
    </w:p>
    <w:p>
      <w:pPr>
        <w:pStyle w:val="9"/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cs="Times New Roman"/>
          <w:i w:val="0"/>
          <w:iCs/>
          <w:sz w:val="32"/>
          <w:szCs w:val="32"/>
        </w:rPr>
      </w:pPr>
    </w:p>
    <w:p>
      <w:pPr>
        <w:pStyle w:val="9"/>
        <w:numPr>
          <w:ilvl w:val="0"/>
          <w:numId w:val="0"/>
        </w:numPr>
        <w:spacing w:after="0" w:line="240" w:lineRule="auto"/>
        <w:ind w:left="1080" w:leftChars="0"/>
        <w:rPr>
          <w:rFonts w:hint="default" w:ascii="Times New Roman" w:hAnsi="Times New Roman" w:cs="Times New Roman"/>
          <w:i/>
          <w:sz w:val="22"/>
          <w:szCs w:val="22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    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i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  PERSONAL DETAILS:</w:t>
      </w:r>
    </w:p>
    <w:p>
      <w:pPr>
        <w:pStyle w:val="8"/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Name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           :  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S.Aarthi</w:t>
      </w: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Father name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           :     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M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.Sankaranarayanan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Date of birth    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:  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18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.0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.200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4</w:t>
      </w: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Gender        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              </w:t>
      </w:r>
      <w:r>
        <w:rPr>
          <w:rFonts w:hint="default" w:ascii="Times New Roman" w:hAnsi="Times New Roman" w:cs="Times New Roman"/>
          <w:sz w:val="22"/>
          <w:szCs w:val="22"/>
        </w:rPr>
        <w:t xml:space="preserve">    : 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Female </w:t>
      </w: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ind w:firstLine="1430" w:firstLineChars="65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Qualification          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 xml:space="preserve">   :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 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BSC.Computer science</w:t>
      </w:r>
    </w:p>
    <w:p>
      <w:pPr>
        <w:spacing w:after="0" w:line="240" w:lineRule="auto"/>
        <w:ind w:left="150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   Marital status                 :     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un married</w:t>
      </w: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Nationality            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        </w:t>
      </w:r>
      <w:r>
        <w:rPr>
          <w:rFonts w:hint="default" w:ascii="Times New Roman" w:hAnsi="Times New Roman" w:cs="Times New Roman"/>
          <w:sz w:val="22"/>
          <w:szCs w:val="22"/>
        </w:rPr>
        <w:t>:      Indian</w:t>
      </w: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Language            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          </w:t>
      </w:r>
      <w:r>
        <w:rPr>
          <w:rFonts w:hint="default" w:ascii="Times New Roman" w:hAnsi="Times New Roman" w:cs="Times New Roman"/>
          <w:sz w:val="22"/>
          <w:szCs w:val="22"/>
        </w:rPr>
        <w:t>:      Tamil, English</w:t>
      </w: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4"/>
        <w:ind w:left="72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Blood Group                   :     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A+</w:t>
      </w:r>
    </w:p>
    <w:p>
      <w:pPr>
        <w:pStyle w:val="4"/>
        <w:ind w:left="720"/>
        <w:jc w:val="both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b/>
          <w:sz w:val="22"/>
          <w:szCs w:val="22"/>
        </w:rPr>
        <w:t xml:space="preserve">                                     </w:t>
      </w:r>
    </w:p>
    <w:p>
      <w:pPr>
        <w:pStyle w:val="4"/>
        <w:ind w:left="72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hint="default" w:ascii="Times New Roman" w:hAnsi="Times New Roman" w:cs="Times New Roman"/>
          <w:b/>
          <w:sz w:val="22"/>
          <w:szCs w:val="22"/>
          <w:lang w:val="en-IN"/>
        </w:rPr>
        <w:t xml:space="preserve">   </w:t>
      </w:r>
      <w:r>
        <w:rPr>
          <w:rFonts w:hint="default" w:ascii="Times New Roman" w:hAnsi="Times New Roman" w:cs="Times New Roman"/>
          <w:b/>
          <w:sz w:val="22"/>
          <w:szCs w:val="22"/>
        </w:rPr>
        <w:t xml:space="preserve">   E</w:t>
      </w:r>
      <w:r>
        <w:rPr>
          <w:rFonts w:hint="default" w:ascii="Times New Roman" w:hAnsi="Times New Roman" w:cs="Times New Roman"/>
          <w:sz w:val="22"/>
          <w:szCs w:val="22"/>
        </w:rPr>
        <w:t xml:space="preserve">mail ID                         :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aarthi180404@gmail.com</w:t>
      </w:r>
    </w:p>
    <w:p>
      <w:p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 Address                    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 xml:space="preserve">   :     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SO\M.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Sankaranarayanan,</w:t>
      </w:r>
    </w:p>
    <w:p>
      <w:pPr>
        <w:pStyle w:val="4"/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                                       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71A/1</w:t>
      </w:r>
      <w:r>
        <w:rPr>
          <w:rFonts w:hint="default" w:ascii="Times New Roman" w:hAnsi="Times New Roman" w:cs="Times New Roman"/>
          <w:sz w:val="22"/>
          <w:szCs w:val="22"/>
        </w:rPr>
        <w:t>,Pillaiyar kovil street ,</w:t>
      </w:r>
    </w:p>
    <w:p>
      <w:pPr>
        <w:pStyle w:val="4"/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                                           Nagaram-627755</w:t>
      </w:r>
    </w:p>
    <w:p>
      <w:pPr>
        <w:pStyle w:val="4"/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4"/>
        <w:ind w:left="72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Mobile No           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       :      +91-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9894305184</w:t>
      </w:r>
    </w:p>
    <w:p>
      <w:pPr>
        <w:pStyle w:val="4"/>
        <w:jc w:val="both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DECLARATION:</w:t>
      </w:r>
    </w:p>
    <w:p>
      <w:pPr>
        <w:pStyle w:val="4"/>
        <w:jc w:val="both"/>
        <w:rPr>
          <w:rFonts w:hint="default" w:ascii="Times New Roman" w:hAnsi="Times New Roman" w:cs="Times New Roman"/>
          <w:b/>
          <w:i/>
          <w:sz w:val="22"/>
          <w:szCs w:val="22"/>
        </w:rPr>
      </w:pPr>
    </w:p>
    <w:p>
      <w:pPr>
        <w:pStyle w:val="4"/>
        <w:jc w:val="both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I hereby, solemnly declare that all the information fu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lang w:val="en-IN"/>
        </w:rPr>
        <w:t>rn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ished above is true to the best of my knowledge</w:t>
      </w:r>
      <w:r>
        <w:rPr>
          <w:rFonts w:hint="default" w:ascii="Times New Roman" w:hAnsi="Times New Roman" w:cs="Times New Roman"/>
          <w:i/>
          <w:sz w:val="24"/>
          <w:szCs w:val="24"/>
        </w:rPr>
        <w:t>.</w:t>
      </w:r>
    </w:p>
    <w:p>
      <w:pPr>
        <w:pStyle w:val="4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4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4"/>
        <w:jc w:val="both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Place:                                                                                                                         Your’s sincerely,</w:t>
      </w:r>
    </w:p>
    <w:p>
      <w:pPr>
        <w:pStyle w:val="4"/>
        <w:jc w:val="both"/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pStyle w:val="4"/>
        <w:jc w:val="both"/>
        <w:rPr>
          <w:rFonts w:hint="default" w:ascii="Times New Roman" w:hAnsi="Times New Roman" w:cs="Times New Roman"/>
          <w:b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Date: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(s.Aarthi)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7" w:h="16839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8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2"/>
    <w:uiPriority w:val="99"/>
    <w:rPr>
      <w:color w:val="0000FF"/>
      <w:u w:val="single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_974699a0-cc25-40a7-a7e3-9e979ff52643"/>
    <w:basedOn w:val="2"/>
    <w:link w:val="4"/>
    <w:uiPriority w:val="99"/>
  </w:style>
  <w:style w:type="paragraph" w:styleId="8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Suzlon</Company>
  <Pages>3</Pages>
  <Words>246</Words>
  <Characters>1546</Characters>
  <Paragraphs>112</Paragraphs>
  <TotalTime>64</TotalTime>
  <ScaleCrop>false</ScaleCrop>
  <LinksUpToDate>false</LinksUpToDate>
  <CharactersWithSpaces>2748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2016-03-09T08:18:00Z</dcterms:created>
  <dc:creator>Mani</dc:creator>
  <cp:lastModifiedBy>ELCOT</cp:lastModifiedBy>
  <dcterms:modified xsi:type="dcterms:W3CDTF">2023-10-24T08:38:08Z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7F1A993ECF9A4717801EA2596D596B64</vt:lpwstr>
  </property>
</Properties>
</file>